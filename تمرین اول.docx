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7915" w14:textId="2AD2747B" w:rsidR="001C5BE4" w:rsidRDefault="001C5BE4" w:rsidP="001C5BE4">
      <w:pPr>
        <w:bidi/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به نام خدا</w:t>
      </w:r>
    </w:p>
    <w:p w14:paraId="2343370C" w14:textId="77777777" w:rsidR="001C5BE4" w:rsidRDefault="001C5BE4" w:rsidP="001C5BE4">
      <w:pPr>
        <w:jc w:val="center"/>
        <w:rPr>
          <w:sz w:val="72"/>
          <w:szCs w:val="72"/>
          <w:rtl/>
          <w:lang w:bidi="fa-IR"/>
        </w:rPr>
      </w:pPr>
    </w:p>
    <w:p w14:paraId="6FAEE9C6" w14:textId="725C383E" w:rsidR="001C5BE4" w:rsidRDefault="001C5BE4" w:rsidP="001C5BE4">
      <w:pPr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موضوع:چاپ اعداد زوج بین 1 تا</w:t>
      </w:r>
      <w:r w:rsidR="00420531">
        <w:rPr>
          <w:rFonts w:hint="cs"/>
          <w:sz w:val="72"/>
          <w:szCs w:val="72"/>
          <w:rtl/>
          <w:lang w:bidi="fa-IR"/>
        </w:rPr>
        <w:t xml:space="preserve">100           </w:t>
      </w:r>
      <w:r>
        <w:rPr>
          <w:rFonts w:hint="cs"/>
          <w:sz w:val="72"/>
          <w:szCs w:val="72"/>
          <w:rtl/>
          <w:lang w:bidi="fa-IR"/>
        </w:rPr>
        <w:t xml:space="preserve"> </w:t>
      </w:r>
      <w:r w:rsidR="00420531">
        <w:rPr>
          <w:rFonts w:hint="cs"/>
          <w:sz w:val="72"/>
          <w:szCs w:val="72"/>
          <w:rtl/>
          <w:lang w:bidi="fa-IR"/>
        </w:rPr>
        <w:t xml:space="preserve">  </w:t>
      </w:r>
      <w:r>
        <w:rPr>
          <w:rFonts w:hint="cs"/>
          <w:sz w:val="72"/>
          <w:szCs w:val="72"/>
          <w:rtl/>
          <w:lang w:bidi="fa-IR"/>
        </w:rPr>
        <w:t xml:space="preserve">                                                                                           </w:t>
      </w:r>
    </w:p>
    <w:p w14:paraId="27B9CB12" w14:textId="77777777" w:rsidR="001C5BE4" w:rsidRDefault="001C5BE4" w:rsidP="001C5BE4">
      <w:pPr>
        <w:rPr>
          <w:sz w:val="72"/>
          <w:szCs w:val="72"/>
          <w:rtl/>
          <w:lang w:bidi="fa-IR"/>
        </w:rPr>
      </w:pPr>
    </w:p>
    <w:p w14:paraId="0F73B7F9" w14:textId="7ADE1D10" w:rsidR="001C5BE4" w:rsidRDefault="001C5BE4" w:rsidP="001C5BE4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در ابتدا با تعریف یک حلقه ی</w:t>
      </w:r>
      <w:r>
        <w:rPr>
          <w:sz w:val="72"/>
          <w:szCs w:val="72"/>
          <w:lang w:bidi="fa-IR"/>
        </w:rPr>
        <w:t>for</w:t>
      </w:r>
      <w:r>
        <w:rPr>
          <w:rFonts w:hint="cs"/>
          <w:sz w:val="72"/>
          <w:szCs w:val="72"/>
          <w:rtl/>
          <w:lang w:bidi="fa-IR"/>
        </w:rPr>
        <w:t xml:space="preserve"> شروع میکنیم که دارای سه بخش است : </w:t>
      </w:r>
    </w:p>
    <w:p w14:paraId="1234BA53" w14:textId="0BDCAE10" w:rsidR="00420531" w:rsidRDefault="001C5BE4" w:rsidP="00420531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1-بخش اول اسم و </w:t>
      </w:r>
      <w:r w:rsidR="00420531">
        <w:rPr>
          <w:rFonts w:hint="cs"/>
          <w:sz w:val="72"/>
          <w:szCs w:val="72"/>
          <w:rtl/>
          <w:lang w:bidi="fa-IR"/>
        </w:rPr>
        <w:t>مقداری برای متغیرمان تعریف میکنیم</w:t>
      </w:r>
    </w:p>
    <w:p w14:paraId="41AA3FE1" w14:textId="083170E8" w:rsidR="001C5BE4" w:rsidRDefault="001C5BE4" w:rsidP="001C5BE4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2-</w:t>
      </w:r>
      <w:r w:rsidR="00420531">
        <w:rPr>
          <w:rFonts w:hint="cs"/>
          <w:sz w:val="72"/>
          <w:szCs w:val="72"/>
          <w:rtl/>
          <w:lang w:bidi="fa-IR"/>
        </w:rPr>
        <w:t>بخش دوم شرطی برای این حلقه تعریف میکنیم که تا چه زمانی به تکرار ادامه دهد</w:t>
      </w:r>
    </w:p>
    <w:p w14:paraId="38CD757B" w14:textId="1FDE5E66" w:rsidR="001C5BE4" w:rsidRDefault="001C5BE4" w:rsidP="001C5BE4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3-</w:t>
      </w:r>
      <w:r w:rsidR="00420531">
        <w:rPr>
          <w:rFonts w:hint="cs"/>
          <w:sz w:val="72"/>
          <w:szCs w:val="72"/>
          <w:rtl/>
          <w:lang w:bidi="fa-IR"/>
        </w:rPr>
        <w:t>بخش سوم مقدار تغییرات روی متغیر در هربار تکرار حلقه را مشخص میکنیم</w:t>
      </w:r>
    </w:p>
    <w:p w14:paraId="6F6F448A" w14:textId="17C971C4" w:rsidR="00420531" w:rsidRDefault="00420531" w:rsidP="00420531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 در این برنامه اینجا از کد </w:t>
      </w:r>
      <w:r w:rsidRPr="00420531">
        <w:rPr>
          <w:sz w:val="72"/>
          <w:szCs w:val="72"/>
          <w:lang w:bidi="fa-IR"/>
        </w:rPr>
        <w:t>for(int counter=1; counter&lt;=100; counter++ )</w:t>
      </w:r>
      <w:r>
        <w:rPr>
          <w:rFonts w:hint="cs"/>
          <w:sz w:val="72"/>
          <w:szCs w:val="72"/>
          <w:rtl/>
          <w:lang w:bidi="fa-IR"/>
        </w:rPr>
        <w:t xml:space="preserve"> استفاده میکنیم </w:t>
      </w:r>
    </w:p>
    <w:p w14:paraId="4D426491" w14:textId="77777777" w:rsidR="00420531" w:rsidRDefault="00420531" w:rsidP="00420531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که متغیر </w:t>
      </w:r>
      <w:r>
        <w:rPr>
          <w:sz w:val="72"/>
          <w:szCs w:val="72"/>
          <w:lang w:bidi="fa-IR"/>
        </w:rPr>
        <w:t xml:space="preserve">counter </w:t>
      </w:r>
      <w:r>
        <w:rPr>
          <w:rFonts w:hint="cs"/>
          <w:sz w:val="72"/>
          <w:szCs w:val="72"/>
          <w:rtl/>
          <w:lang w:bidi="fa-IR"/>
        </w:rPr>
        <w:t xml:space="preserve"> از نوع</w:t>
      </w:r>
      <w:r>
        <w:rPr>
          <w:sz w:val="72"/>
          <w:szCs w:val="72"/>
          <w:lang w:bidi="fa-IR"/>
        </w:rPr>
        <w:t xml:space="preserve"> int</w:t>
      </w:r>
      <w:r>
        <w:rPr>
          <w:rFonts w:hint="cs"/>
          <w:sz w:val="72"/>
          <w:szCs w:val="72"/>
          <w:rtl/>
          <w:lang w:bidi="fa-IR"/>
        </w:rPr>
        <w:t xml:space="preserve"> دارای مقدار اولیه ی 1 است که و شرطمان برای حلقه این است که تا زمانی تکرار شود که متغیرمان کوچکتر مساوی 100 شود و در هر تکرار یکی به مقدار متغیر اضافه شود</w:t>
      </w:r>
    </w:p>
    <w:p w14:paraId="0313441D" w14:textId="078DBD28" w:rsidR="00420531" w:rsidRDefault="00420531" w:rsidP="00420531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بعد از آن درون </w:t>
      </w:r>
      <w:r>
        <w:rPr>
          <w:sz w:val="72"/>
          <w:szCs w:val="72"/>
          <w:lang w:bidi="fa-IR"/>
        </w:rPr>
        <w:t xml:space="preserve"> </w:t>
      </w:r>
      <w:r>
        <w:rPr>
          <w:rFonts w:hint="cs"/>
          <w:sz w:val="72"/>
          <w:szCs w:val="72"/>
          <w:rtl/>
          <w:lang w:bidi="fa-IR"/>
        </w:rPr>
        <w:t>بدنه ی حلقه ی</w:t>
      </w:r>
      <w:r>
        <w:rPr>
          <w:sz w:val="72"/>
          <w:szCs w:val="72"/>
          <w:lang w:bidi="fa-IR"/>
        </w:rPr>
        <w:t xml:space="preserve">for </w:t>
      </w:r>
      <w:r>
        <w:rPr>
          <w:rFonts w:hint="cs"/>
          <w:sz w:val="72"/>
          <w:szCs w:val="72"/>
          <w:rtl/>
          <w:lang w:bidi="fa-IR"/>
        </w:rPr>
        <w:t xml:space="preserve"> یک</w:t>
      </w:r>
      <w:r>
        <w:rPr>
          <w:sz w:val="72"/>
          <w:szCs w:val="72"/>
          <w:lang w:bidi="fa-IR"/>
        </w:rPr>
        <w:t xml:space="preserve"> if </w:t>
      </w:r>
      <w:r>
        <w:rPr>
          <w:rFonts w:hint="cs"/>
          <w:sz w:val="72"/>
          <w:szCs w:val="72"/>
          <w:rtl/>
          <w:lang w:bidi="fa-IR"/>
        </w:rPr>
        <w:t xml:space="preserve"> تعریف میکنیم و برایش شرطی مشخص میکنیم که باقیمانده ی تقسیم اعداد بدست امده از حلقه بر مساوی صفر نشد یعنی عدد بر دو بخش پذیر نبود و عددی فرد بود این عدد را چاپ نکن و به ابتدای حلقه برگرد</w:t>
      </w:r>
    </w:p>
    <w:p w14:paraId="4CB471CC" w14:textId="0A2907B9" w:rsidR="00420531" w:rsidRPr="001C5BE4" w:rsidRDefault="00420531" w:rsidP="004A3C50">
      <w:pPr>
        <w:bidi/>
        <w:rPr>
          <w:sz w:val="72"/>
          <w:szCs w:val="72"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که این برگشتن به اول حلقه توسط دستور </w:t>
      </w:r>
      <w:r>
        <w:rPr>
          <w:sz w:val="72"/>
          <w:szCs w:val="72"/>
          <w:lang w:bidi="fa-IR"/>
        </w:rPr>
        <w:t xml:space="preserve">continue </w:t>
      </w:r>
      <w:r>
        <w:rPr>
          <w:rFonts w:hint="cs"/>
          <w:sz w:val="72"/>
          <w:szCs w:val="72"/>
          <w:rtl/>
          <w:lang w:bidi="fa-IR"/>
        </w:rPr>
        <w:t xml:space="preserve"> انجام میشود بعد از ان هم درون همان بدنه ی حلقه ی</w:t>
      </w:r>
      <w:r>
        <w:rPr>
          <w:sz w:val="72"/>
          <w:szCs w:val="72"/>
          <w:lang w:bidi="fa-IR"/>
        </w:rPr>
        <w:t xml:space="preserve"> for </w:t>
      </w:r>
      <w:r>
        <w:rPr>
          <w:rFonts w:hint="cs"/>
          <w:sz w:val="72"/>
          <w:szCs w:val="72"/>
          <w:rtl/>
          <w:lang w:bidi="fa-IR"/>
        </w:rPr>
        <w:t xml:space="preserve">ولی خارج از بدنه ی  </w:t>
      </w:r>
      <w:r>
        <w:rPr>
          <w:sz w:val="72"/>
          <w:szCs w:val="72"/>
          <w:lang w:bidi="fa-IR"/>
        </w:rPr>
        <w:t>if</w:t>
      </w:r>
      <w:r>
        <w:rPr>
          <w:rFonts w:hint="cs"/>
          <w:sz w:val="72"/>
          <w:szCs w:val="72"/>
          <w:rtl/>
          <w:lang w:bidi="fa-IR"/>
        </w:rPr>
        <w:t xml:space="preserve"> با</w:t>
      </w:r>
      <w:r w:rsidR="004A3C50">
        <w:rPr>
          <w:rFonts w:hint="cs"/>
          <w:sz w:val="72"/>
          <w:szCs w:val="72"/>
          <w:rtl/>
          <w:lang w:bidi="fa-IR"/>
        </w:rPr>
        <w:t xml:space="preserve"> کد</w:t>
      </w:r>
      <w:r>
        <w:rPr>
          <w:rFonts w:hint="cs"/>
          <w:sz w:val="72"/>
          <w:szCs w:val="72"/>
          <w:rtl/>
          <w:lang w:bidi="fa-IR"/>
        </w:rPr>
        <w:t xml:space="preserve"> </w:t>
      </w:r>
      <w:r w:rsidR="004A3C50">
        <w:rPr>
          <w:sz w:val="72"/>
          <w:szCs w:val="72"/>
          <w:lang w:bidi="fa-IR"/>
        </w:rPr>
        <w:t xml:space="preserve">; </w:t>
      </w:r>
      <w:r>
        <w:rPr>
          <w:rFonts w:hint="cs"/>
          <w:sz w:val="72"/>
          <w:szCs w:val="72"/>
          <w:rtl/>
          <w:lang w:bidi="fa-IR"/>
        </w:rPr>
        <w:t xml:space="preserve"> </w:t>
      </w:r>
      <w:r w:rsidR="004A3C50" w:rsidRPr="004A3C50">
        <w:rPr>
          <w:sz w:val="72"/>
          <w:szCs w:val="72"/>
          <w:lang w:bidi="fa-IR"/>
        </w:rPr>
        <w:t xml:space="preserve">    </w:t>
      </w:r>
      <w:r w:rsidR="004A3C50">
        <w:rPr>
          <w:sz w:val="72"/>
          <w:szCs w:val="72"/>
          <w:lang w:bidi="fa-IR"/>
        </w:rPr>
        <w:t xml:space="preserve"> </w:t>
      </w:r>
      <w:proofErr w:type="spellStart"/>
      <w:r w:rsidR="004A3C50" w:rsidRPr="004A3C50">
        <w:rPr>
          <w:sz w:val="72"/>
          <w:szCs w:val="72"/>
          <w:lang w:bidi="fa-IR"/>
        </w:rPr>
        <w:t>Console.WriteLine</w:t>
      </w:r>
      <w:proofErr w:type="spellEnd"/>
      <w:r w:rsidR="004A3C50" w:rsidRPr="004A3C50">
        <w:rPr>
          <w:sz w:val="72"/>
          <w:szCs w:val="72"/>
          <w:lang w:bidi="fa-IR"/>
        </w:rPr>
        <w:t>(counte</w:t>
      </w:r>
      <w:r w:rsidR="004A3C50">
        <w:rPr>
          <w:sz w:val="72"/>
          <w:szCs w:val="72"/>
          <w:lang w:bidi="fa-IR"/>
        </w:rPr>
        <w:t>r)</w:t>
      </w:r>
      <w:r w:rsidR="004A3C50">
        <w:rPr>
          <w:rFonts w:hint="cs"/>
          <w:sz w:val="72"/>
          <w:szCs w:val="72"/>
          <w:rtl/>
          <w:lang w:bidi="fa-IR"/>
        </w:rPr>
        <w:t>از برنامه میخواهیم که اعدادی که میشود را چاپ کند.</w:t>
      </w:r>
    </w:p>
    <w:sectPr w:rsidR="00420531" w:rsidRPr="001C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40167712">
    <w:abstractNumId w:val="19"/>
  </w:num>
  <w:num w:numId="2" w16cid:durableId="287707712">
    <w:abstractNumId w:val="12"/>
  </w:num>
  <w:num w:numId="3" w16cid:durableId="1228612434">
    <w:abstractNumId w:val="10"/>
  </w:num>
  <w:num w:numId="4" w16cid:durableId="1206482110">
    <w:abstractNumId w:val="21"/>
  </w:num>
  <w:num w:numId="5" w16cid:durableId="210313801">
    <w:abstractNumId w:val="13"/>
  </w:num>
  <w:num w:numId="6" w16cid:durableId="1840851373">
    <w:abstractNumId w:val="16"/>
  </w:num>
  <w:num w:numId="7" w16cid:durableId="914243712">
    <w:abstractNumId w:val="18"/>
  </w:num>
  <w:num w:numId="8" w16cid:durableId="1495878659">
    <w:abstractNumId w:val="9"/>
  </w:num>
  <w:num w:numId="9" w16cid:durableId="1858880874">
    <w:abstractNumId w:val="7"/>
  </w:num>
  <w:num w:numId="10" w16cid:durableId="223838205">
    <w:abstractNumId w:val="6"/>
  </w:num>
  <w:num w:numId="11" w16cid:durableId="904560486">
    <w:abstractNumId w:val="5"/>
  </w:num>
  <w:num w:numId="12" w16cid:durableId="1349336617">
    <w:abstractNumId w:val="4"/>
  </w:num>
  <w:num w:numId="13" w16cid:durableId="1640265635">
    <w:abstractNumId w:val="8"/>
  </w:num>
  <w:num w:numId="14" w16cid:durableId="1743411081">
    <w:abstractNumId w:val="3"/>
  </w:num>
  <w:num w:numId="15" w16cid:durableId="1992710291">
    <w:abstractNumId w:val="2"/>
  </w:num>
  <w:num w:numId="16" w16cid:durableId="255670953">
    <w:abstractNumId w:val="1"/>
  </w:num>
  <w:num w:numId="17" w16cid:durableId="1357123236">
    <w:abstractNumId w:val="0"/>
  </w:num>
  <w:num w:numId="18" w16cid:durableId="822086502">
    <w:abstractNumId w:val="14"/>
  </w:num>
  <w:num w:numId="19" w16cid:durableId="253125560">
    <w:abstractNumId w:val="15"/>
  </w:num>
  <w:num w:numId="20" w16cid:durableId="898708725">
    <w:abstractNumId w:val="20"/>
  </w:num>
  <w:num w:numId="21" w16cid:durableId="787889370">
    <w:abstractNumId w:val="17"/>
  </w:num>
  <w:num w:numId="22" w16cid:durableId="1444570805">
    <w:abstractNumId w:val="11"/>
  </w:num>
  <w:num w:numId="23" w16cid:durableId="1213080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4"/>
    <w:rsid w:val="001C5BE4"/>
    <w:rsid w:val="00420531"/>
    <w:rsid w:val="004A3C50"/>
    <w:rsid w:val="00645252"/>
    <w:rsid w:val="006D3D74"/>
    <w:rsid w:val="00743668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015A"/>
  <w15:chartTrackingRefBased/>
  <w15:docId w15:val="{05F6C732-1494-4CEE-81A5-58B7A848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MIRAN\AppData\Local\Microsoft\Office\16.0\DTS\en-US%7b388A1833-7345-4AB0-989F-AC85172A701A%7d\%7b91DF6650-7BA9-460D-86DE-7BFD2E7A6E4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{91DF6650-7BA9-460D-86DE-7BFD2E7A6E49}tf02786999_win32.dotx</Template>
  <TotalTime>24</TotalTime>
  <Pages>1</Pages>
  <Words>272</Words>
  <Characters>850</Characters>
  <Application>Microsoft Office Word</Application>
  <DocSecurity>0</DocSecurity>
  <Lines>85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ZAMIRAN</dc:creator>
  <cp:keywords/>
  <dc:description/>
  <cp:lastModifiedBy>ZAMIRAN</cp:lastModifiedBy>
  <cp:revision>1</cp:revision>
  <dcterms:created xsi:type="dcterms:W3CDTF">2025-01-10T14:26:00Z</dcterms:created>
  <dcterms:modified xsi:type="dcterms:W3CDTF">2025-01-10T14:50:00Z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